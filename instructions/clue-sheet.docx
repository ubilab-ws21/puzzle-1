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C314CD" w14:textId="003E6D1F" w:rsidR="002242BD" w:rsidRDefault="000E01FE" w:rsidP="000E01FE">
      <w:pPr>
        <w:pStyle w:val="Titel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Most influential 8-bit Games of the 90s</w:t>
      </w:r>
    </w:p>
    <w:p w14:paraId="75ECFA80" w14:textId="3C9AD964" w:rsidR="000E01FE" w:rsidRDefault="000E01FE" w:rsidP="000E01FE">
      <w:pPr>
        <w:rPr>
          <w:lang w:val="en-AU"/>
        </w:rPr>
      </w:pPr>
    </w:p>
    <w:p w14:paraId="1B92A1E1" w14:textId="4CA324FC" w:rsidR="000E01FE" w:rsidRDefault="000E01FE" w:rsidP="000E01FE">
      <w:pPr>
        <w:pStyle w:val="berschrift1"/>
        <w:rPr>
          <w:lang w:val="en-AU"/>
        </w:rPr>
      </w:pPr>
      <w:r>
        <w:rPr>
          <w:lang w:val="en-AU"/>
        </w:rPr>
        <w:t>Super Mario Bros 3</w:t>
      </w:r>
    </w:p>
    <w:p w14:paraId="29CEA28D" w14:textId="6E230C54" w:rsidR="000E01FE" w:rsidRDefault="00817CA0" w:rsidP="000E01FE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2D481" wp14:editId="333E0A6F">
            <wp:simplePos x="0" y="0"/>
            <wp:positionH relativeFrom="column">
              <wp:posOffset>-1633</wp:posOffset>
            </wp:positionH>
            <wp:positionV relativeFrom="paragraph">
              <wp:posOffset>-1278</wp:posOffset>
            </wp:positionV>
            <wp:extent cx="2096135" cy="18408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E">
        <w:rPr>
          <w:lang w:val="en-AU"/>
        </w:rPr>
        <w:t>I mean</w:t>
      </w:r>
      <w:proofErr w:type="gramStart"/>
      <w:r w:rsidR="000E01FE">
        <w:rPr>
          <w:lang w:val="en-AU"/>
        </w:rPr>
        <w:t xml:space="preserve"> ..</w:t>
      </w:r>
      <w:proofErr w:type="gramEnd"/>
      <w:r w:rsidR="000E01FE">
        <w:rPr>
          <w:lang w:val="en-AU"/>
        </w:rPr>
        <w:t xml:space="preserve"> what else to say? Everyone knows Mario.</w:t>
      </w:r>
    </w:p>
    <w:p w14:paraId="519CE1B5" w14:textId="0A8BCBE0" w:rsidR="00D01230" w:rsidRDefault="00D01230" w:rsidP="000E01FE">
      <w:pPr>
        <w:rPr>
          <w:lang w:val="en-AU"/>
        </w:rPr>
      </w:pPr>
    </w:p>
    <w:p w14:paraId="3019122A" w14:textId="4CDA9B2A" w:rsidR="00D01230" w:rsidRDefault="00D01230" w:rsidP="000E01FE">
      <w:pPr>
        <w:rPr>
          <w:lang w:val="en-AU"/>
        </w:rPr>
      </w:pPr>
    </w:p>
    <w:p w14:paraId="797F8627" w14:textId="06210A06" w:rsidR="00D01230" w:rsidRDefault="00D01230" w:rsidP="000E01FE">
      <w:pPr>
        <w:rPr>
          <w:lang w:val="en-AU"/>
        </w:rPr>
      </w:pPr>
    </w:p>
    <w:p w14:paraId="3F8DD93A" w14:textId="50BA0BFD" w:rsidR="00D01230" w:rsidRDefault="00D01230" w:rsidP="000E01FE">
      <w:pPr>
        <w:rPr>
          <w:lang w:val="en-AU"/>
        </w:rPr>
      </w:pPr>
    </w:p>
    <w:p w14:paraId="2C694FEE" w14:textId="6816AF54" w:rsidR="00D01230" w:rsidRDefault="00D01230" w:rsidP="000E01FE">
      <w:pPr>
        <w:rPr>
          <w:lang w:val="en-AU"/>
        </w:rPr>
      </w:pPr>
    </w:p>
    <w:p w14:paraId="39C06B48" w14:textId="3A296360" w:rsidR="00D01230" w:rsidRDefault="00D01230" w:rsidP="000E01FE">
      <w:pPr>
        <w:rPr>
          <w:lang w:val="en-AU"/>
        </w:rPr>
      </w:pPr>
    </w:p>
    <w:p w14:paraId="2F61F594" w14:textId="77777777" w:rsidR="00D01230" w:rsidRPr="000E01FE" w:rsidRDefault="00D01230" w:rsidP="000E01FE">
      <w:pPr>
        <w:rPr>
          <w:lang w:val="en-AU"/>
        </w:rPr>
      </w:pPr>
    </w:p>
    <w:p w14:paraId="7C2DB5ED" w14:textId="6BC5F81E" w:rsidR="000E01FE" w:rsidRDefault="00D01230" w:rsidP="000E01FE">
      <w:pPr>
        <w:pStyle w:val="berschrift1"/>
        <w:rPr>
          <w:lang w:val="en-A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89BE54" wp14:editId="74614E49">
            <wp:simplePos x="0" y="0"/>
            <wp:positionH relativeFrom="column">
              <wp:posOffset>-1270</wp:posOffset>
            </wp:positionH>
            <wp:positionV relativeFrom="paragraph">
              <wp:posOffset>429260</wp:posOffset>
            </wp:positionV>
            <wp:extent cx="2096135" cy="1959610"/>
            <wp:effectExtent l="0" t="0" r="0" b="254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01FE">
        <w:rPr>
          <w:lang w:val="en-AU"/>
        </w:rPr>
        <w:t>Ducktales</w:t>
      </w:r>
      <w:proofErr w:type="spellEnd"/>
    </w:p>
    <w:p w14:paraId="70B1F1E3" w14:textId="626C31F9" w:rsidR="000E01FE" w:rsidRDefault="00817CA0" w:rsidP="000E01FE">
      <w:pPr>
        <w:rPr>
          <w:lang w:val="en-AU"/>
        </w:rPr>
      </w:pPr>
      <w:r>
        <w:rPr>
          <w:lang w:val="en-AU"/>
        </w:rPr>
        <w:t xml:space="preserve">Also known from the TV series featuring Scrooge </w:t>
      </w:r>
      <w:proofErr w:type="spellStart"/>
      <w:r>
        <w:rPr>
          <w:lang w:val="en-AU"/>
        </w:rPr>
        <w:t>McDuck</w:t>
      </w:r>
      <w:proofErr w:type="spellEnd"/>
      <w:r>
        <w:rPr>
          <w:lang w:val="en-AU"/>
        </w:rPr>
        <w:t xml:space="preserve">, Poe, Bubba, Baggy Beagle, </w:t>
      </w:r>
      <w:proofErr w:type="spellStart"/>
      <w:r>
        <w:rPr>
          <w:lang w:val="en-AU"/>
        </w:rPr>
        <w:t>BigtimeBeagle</w:t>
      </w:r>
      <w:proofErr w:type="spellEnd"/>
      <w:r>
        <w:rPr>
          <w:lang w:val="en-AU"/>
        </w:rPr>
        <w:t>, …</w:t>
      </w:r>
    </w:p>
    <w:p w14:paraId="4AFB05EC" w14:textId="03B27C63" w:rsidR="00D01230" w:rsidRDefault="00D01230" w:rsidP="000E01FE">
      <w:pPr>
        <w:rPr>
          <w:lang w:val="en-AU"/>
        </w:rPr>
      </w:pPr>
    </w:p>
    <w:p w14:paraId="12E60691" w14:textId="474AEC32" w:rsidR="00D01230" w:rsidRDefault="00D01230" w:rsidP="000E01FE">
      <w:pPr>
        <w:rPr>
          <w:lang w:val="en-AU"/>
        </w:rPr>
      </w:pPr>
    </w:p>
    <w:p w14:paraId="35C0780A" w14:textId="0CDAEB55" w:rsidR="00D01230" w:rsidRDefault="00D01230" w:rsidP="000E01FE">
      <w:pPr>
        <w:rPr>
          <w:lang w:val="en-AU"/>
        </w:rPr>
      </w:pPr>
    </w:p>
    <w:p w14:paraId="64306CEA" w14:textId="2F654F1C" w:rsidR="00D01230" w:rsidRDefault="00D01230" w:rsidP="000E01FE">
      <w:pPr>
        <w:rPr>
          <w:lang w:val="en-AU"/>
        </w:rPr>
      </w:pPr>
    </w:p>
    <w:p w14:paraId="172EB7B4" w14:textId="36A565A6" w:rsidR="00D01230" w:rsidRDefault="00D01230" w:rsidP="000E01FE">
      <w:pPr>
        <w:rPr>
          <w:lang w:val="en-AU"/>
        </w:rPr>
      </w:pPr>
    </w:p>
    <w:p w14:paraId="17F089EA" w14:textId="2B42DA19" w:rsidR="00D01230" w:rsidRPr="000E01FE" w:rsidRDefault="00D01230" w:rsidP="000E01FE">
      <w:pPr>
        <w:rPr>
          <w:lang w:val="en-AU"/>
        </w:rPr>
      </w:pPr>
    </w:p>
    <w:p w14:paraId="066DA0C8" w14:textId="0A1A8A87" w:rsidR="000E01FE" w:rsidRDefault="000E01FE" w:rsidP="000E01FE">
      <w:pPr>
        <w:pStyle w:val="berschrift1"/>
        <w:rPr>
          <w:lang w:val="en-AU"/>
        </w:rPr>
      </w:pPr>
      <w:proofErr w:type="spellStart"/>
      <w:r>
        <w:rPr>
          <w:lang w:val="en-AU"/>
        </w:rPr>
        <w:t>Kirbys</w:t>
      </w:r>
      <w:proofErr w:type="spellEnd"/>
      <w:r>
        <w:rPr>
          <w:lang w:val="en-AU"/>
        </w:rPr>
        <w:t xml:space="preserve"> Adventure</w:t>
      </w:r>
    </w:p>
    <w:p w14:paraId="3B7CFF2F" w14:textId="6F1BF60E" w:rsidR="00817CA0" w:rsidRDefault="00D01230" w:rsidP="00817CA0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F16BD9" wp14:editId="2059D067">
            <wp:simplePos x="0" y="0"/>
            <wp:positionH relativeFrom="column">
              <wp:posOffset>-1633</wp:posOffset>
            </wp:positionH>
            <wp:positionV relativeFrom="paragraph">
              <wp:posOffset>-2070</wp:posOffset>
            </wp:positionV>
            <wp:extent cx="2096135" cy="1959610"/>
            <wp:effectExtent l="0" t="0" r="0" b="254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CA0">
        <w:rPr>
          <w:lang w:val="en-AU"/>
        </w:rPr>
        <w:t>You like eating? So does Kirby. That’s why that cute pink thing got so fat.</w:t>
      </w:r>
    </w:p>
    <w:p w14:paraId="1CDF862A" w14:textId="462AB4AD" w:rsidR="00D01230" w:rsidRDefault="00D01230" w:rsidP="00817CA0">
      <w:pPr>
        <w:rPr>
          <w:lang w:val="en-AU"/>
        </w:rPr>
      </w:pPr>
    </w:p>
    <w:p w14:paraId="6F622C42" w14:textId="2448D0E5" w:rsidR="00D01230" w:rsidRDefault="00D01230" w:rsidP="00817CA0">
      <w:pPr>
        <w:rPr>
          <w:lang w:val="en-AU"/>
        </w:rPr>
      </w:pPr>
    </w:p>
    <w:p w14:paraId="1882B0D8" w14:textId="77777777" w:rsidR="00D01230" w:rsidRPr="00817CA0" w:rsidRDefault="00D01230" w:rsidP="00817CA0">
      <w:pPr>
        <w:rPr>
          <w:lang w:val="en-AU"/>
        </w:rPr>
      </w:pPr>
    </w:p>
    <w:p w14:paraId="6AA3CA78" w14:textId="77777777" w:rsidR="00D01230" w:rsidRDefault="00D01230">
      <w:pPr>
        <w:tabs>
          <w:tab w:val="clear" w:pos="1701"/>
          <w:tab w:val="clear" w:pos="4820"/>
          <w:tab w:val="clear" w:pos="7938"/>
          <w:tab w:val="clear" w:pos="9639"/>
        </w:tabs>
        <w:suppressAutoHyphens w:val="0"/>
        <w:spacing w:line="240" w:lineRule="auto"/>
        <w:jc w:val="left"/>
        <w:rPr>
          <w:rFonts w:cs="Arial"/>
          <w:b/>
          <w:bCs/>
          <w:iCs/>
          <w:kern w:val="1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7161842A" w14:textId="1DC53CC2" w:rsidR="000E01FE" w:rsidRDefault="00D01230" w:rsidP="000E01FE">
      <w:pPr>
        <w:pStyle w:val="berschrift1"/>
        <w:rPr>
          <w:lang w:val="en-A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0D6E79" wp14:editId="365F99E7">
            <wp:simplePos x="0" y="0"/>
            <wp:positionH relativeFrom="column">
              <wp:posOffset>-1905</wp:posOffset>
            </wp:positionH>
            <wp:positionV relativeFrom="paragraph">
              <wp:posOffset>304651</wp:posOffset>
            </wp:positionV>
            <wp:extent cx="2096135" cy="17043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E">
        <w:rPr>
          <w:lang w:val="en-AU"/>
        </w:rPr>
        <w:t>Mega Man Series</w:t>
      </w:r>
    </w:p>
    <w:p w14:paraId="361E0D07" w14:textId="02C75F33" w:rsidR="00D01230" w:rsidRDefault="00D01230" w:rsidP="00D01230">
      <w:pPr>
        <w:rPr>
          <w:lang w:val="en-AU"/>
        </w:rPr>
      </w:pPr>
    </w:p>
    <w:p w14:paraId="359BCD38" w14:textId="351C9ED6" w:rsidR="00D01230" w:rsidRDefault="00D01230" w:rsidP="00D01230">
      <w:pPr>
        <w:rPr>
          <w:lang w:val="en-AU"/>
        </w:rPr>
      </w:pPr>
    </w:p>
    <w:p w14:paraId="260638C8" w14:textId="57BD1D9B" w:rsidR="00D01230" w:rsidRDefault="00D01230" w:rsidP="00D01230">
      <w:pPr>
        <w:rPr>
          <w:lang w:val="en-AU"/>
        </w:rPr>
      </w:pPr>
    </w:p>
    <w:p w14:paraId="0D25B20E" w14:textId="7A2C8864" w:rsidR="00D01230" w:rsidRDefault="00D01230" w:rsidP="00D01230">
      <w:pPr>
        <w:rPr>
          <w:lang w:val="en-AU"/>
        </w:rPr>
      </w:pPr>
    </w:p>
    <w:p w14:paraId="19796535" w14:textId="612C65EA" w:rsidR="00D01230" w:rsidRDefault="00D01230" w:rsidP="00D01230">
      <w:pPr>
        <w:rPr>
          <w:lang w:val="en-AU"/>
        </w:rPr>
      </w:pPr>
    </w:p>
    <w:p w14:paraId="7F4E9CAB" w14:textId="77777777" w:rsidR="00D01230" w:rsidRPr="00D01230" w:rsidRDefault="00D01230" w:rsidP="00D01230">
      <w:pPr>
        <w:rPr>
          <w:lang w:val="en-AU"/>
        </w:rPr>
      </w:pPr>
    </w:p>
    <w:p w14:paraId="3CA04B53" w14:textId="3EEEDF71" w:rsidR="00817CA0" w:rsidRPr="00817CA0" w:rsidRDefault="00817CA0" w:rsidP="00817CA0">
      <w:pPr>
        <w:rPr>
          <w:lang w:val="en-AU"/>
        </w:rPr>
      </w:pPr>
    </w:p>
    <w:p w14:paraId="3D155CBB" w14:textId="6A7305B1" w:rsidR="000E01FE" w:rsidRDefault="00D01230" w:rsidP="000E01FE">
      <w:pPr>
        <w:pStyle w:val="berschrift1"/>
        <w:rPr>
          <w:lang w:val="en-A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DE9059" wp14:editId="2B5BD4B9">
            <wp:simplePos x="0" y="0"/>
            <wp:positionH relativeFrom="column">
              <wp:posOffset>-2103</wp:posOffset>
            </wp:positionH>
            <wp:positionV relativeFrom="paragraph">
              <wp:posOffset>394014</wp:posOffset>
            </wp:positionV>
            <wp:extent cx="2096135" cy="1840865"/>
            <wp:effectExtent l="0" t="0" r="0" b="6985"/>
            <wp:wrapTight wrapText="bothSides">
              <wp:wrapPolygon edited="0">
                <wp:start x="0" y="0"/>
                <wp:lineTo x="0" y="21458"/>
                <wp:lineTo x="21397" y="21458"/>
                <wp:lineTo x="2139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E">
        <w:rPr>
          <w:lang w:val="en-AU"/>
        </w:rPr>
        <w:t>Bubble Bobble</w:t>
      </w:r>
    </w:p>
    <w:p w14:paraId="1A7AE98F" w14:textId="59AE449F" w:rsidR="00817CA0" w:rsidRDefault="00D01230" w:rsidP="00817CA0">
      <w:pPr>
        <w:rPr>
          <w:lang w:val="en-AU"/>
        </w:rPr>
      </w:pPr>
      <w:r>
        <w:rPr>
          <w:lang w:val="en-AU"/>
        </w:rPr>
        <w:t xml:space="preserve"> </w:t>
      </w:r>
      <w:r w:rsidR="00817CA0">
        <w:rPr>
          <w:lang w:val="en-AU"/>
        </w:rPr>
        <w:t>Everything is better when there is a cute little dragon</w:t>
      </w:r>
      <w:proofErr w:type="gramStart"/>
      <w:r w:rsidR="00817CA0">
        <w:rPr>
          <w:lang w:val="en-AU"/>
        </w:rPr>
        <w:t xml:space="preserve"> ..</w:t>
      </w:r>
      <w:proofErr w:type="gramEnd"/>
      <w:r w:rsidR="00817CA0">
        <w:rPr>
          <w:lang w:val="en-AU"/>
        </w:rPr>
        <w:t xml:space="preserve"> right?</w:t>
      </w:r>
    </w:p>
    <w:p w14:paraId="0D8B6221" w14:textId="6209D701" w:rsidR="00D01230" w:rsidRDefault="00D01230" w:rsidP="00817CA0">
      <w:pPr>
        <w:rPr>
          <w:lang w:val="en-AU"/>
        </w:rPr>
      </w:pPr>
    </w:p>
    <w:p w14:paraId="2E8A3CEC" w14:textId="084FF15F" w:rsidR="00D01230" w:rsidRDefault="00D01230" w:rsidP="00817CA0">
      <w:pPr>
        <w:rPr>
          <w:lang w:val="en-AU"/>
        </w:rPr>
      </w:pPr>
    </w:p>
    <w:p w14:paraId="7DEB6F7F" w14:textId="4C215EDC" w:rsidR="00D01230" w:rsidRDefault="00D01230" w:rsidP="00817CA0">
      <w:pPr>
        <w:rPr>
          <w:lang w:val="en-AU"/>
        </w:rPr>
      </w:pPr>
    </w:p>
    <w:p w14:paraId="3741045A" w14:textId="5450AFC9" w:rsidR="00D01230" w:rsidRDefault="00D01230" w:rsidP="00817CA0">
      <w:pPr>
        <w:rPr>
          <w:lang w:val="en-AU"/>
        </w:rPr>
      </w:pPr>
    </w:p>
    <w:p w14:paraId="3674899D" w14:textId="77777777" w:rsidR="00D01230" w:rsidRPr="00817CA0" w:rsidRDefault="00D01230" w:rsidP="00817CA0">
      <w:pPr>
        <w:rPr>
          <w:lang w:val="en-AU"/>
        </w:rPr>
      </w:pPr>
    </w:p>
    <w:p w14:paraId="77146C8A" w14:textId="305807AD" w:rsidR="000E01FE" w:rsidRPr="000E01FE" w:rsidRDefault="000E01FE" w:rsidP="000E01FE">
      <w:pPr>
        <w:pStyle w:val="berschrift1"/>
        <w:rPr>
          <w:lang w:val="en-AU"/>
        </w:rPr>
      </w:pPr>
      <w:r>
        <w:rPr>
          <w:lang w:val="en-AU"/>
        </w:rPr>
        <w:t>Blaster Master</w:t>
      </w:r>
    </w:p>
    <w:p w14:paraId="7D8DBC77" w14:textId="6E35F25A" w:rsidR="000E01FE" w:rsidRPr="000E01FE" w:rsidRDefault="00817CA0" w:rsidP="000E01FE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D988C8" wp14:editId="75BB0921">
            <wp:simplePos x="0" y="0"/>
            <wp:positionH relativeFrom="column">
              <wp:posOffset>-1633</wp:posOffset>
            </wp:positionH>
            <wp:positionV relativeFrom="paragraph">
              <wp:posOffset>289</wp:posOffset>
            </wp:positionV>
            <wp:extent cx="2096135" cy="1840865"/>
            <wp:effectExtent l="0" t="0" r="0" b="6985"/>
            <wp:wrapSquare wrapText="bothSides"/>
            <wp:docPr id="3" name="Grafik 3" descr="A person in a suit is on a green bridge over water. A robot is shooting at this person from the right. There is a red power-up item on an island next to the brid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in a suit is on a green bridge over water. A robot is shooting at this person from the right. There is a red power-up item on an island next to the bridg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AU"/>
        </w:rPr>
        <w:t xml:space="preserve"> So anyway</w:t>
      </w:r>
      <w:proofErr w:type="gramStart"/>
      <w:r>
        <w:rPr>
          <w:lang w:val="en-AU"/>
        </w:rPr>
        <w:t xml:space="preserve"> ..</w:t>
      </w:r>
      <w:proofErr w:type="gramEnd"/>
      <w:r>
        <w:rPr>
          <w:lang w:val="en-AU"/>
        </w:rPr>
        <w:t xml:space="preserve"> I started blasting.</w:t>
      </w:r>
    </w:p>
    <w:p w14:paraId="3A37967C" w14:textId="1E1266F2" w:rsidR="000E01FE" w:rsidRDefault="000E01FE" w:rsidP="000E01FE">
      <w:pPr>
        <w:rPr>
          <w:lang w:val="en-AU"/>
        </w:rPr>
      </w:pPr>
    </w:p>
    <w:p w14:paraId="43041F04" w14:textId="1026B2C6" w:rsidR="007C295D" w:rsidRDefault="007C295D" w:rsidP="000E01FE">
      <w:pPr>
        <w:rPr>
          <w:lang w:val="en-AU"/>
        </w:rPr>
      </w:pPr>
    </w:p>
    <w:p w14:paraId="37A512FF" w14:textId="52D69BE6" w:rsidR="007C295D" w:rsidRDefault="007C295D" w:rsidP="000E01FE">
      <w:pPr>
        <w:rPr>
          <w:lang w:val="en-AU"/>
        </w:rPr>
      </w:pPr>
    </w:p>
    <w:p w14:paraId="0E27A98A" w14:textId="229FC496" w:rsidR="007C295D" w:rsidRDefault="007C295D" w:rsidP="000E01FE">
      <w:pPr>
        <w:rPr>
          <w:lang w:val="en-AU"/>
        </w:rPr>
      </w:pPr>
    </w:p>
    <w:p w14:paraId="664583D5" w14:textId="13DF7E50" w:rsidR="007C295D" w:rsidRDefault="007C295D" w:rsidP="000E01FE">
      <w:pPr>
        <w:rPr>
          <w:lang w:val="en-AU"/>
        </w:rPr>
      </w:pPr>
    </w:p>
    <w:p w14:paraId="7FFD872B" w14:textId="3C378118" w:rsidR="007C295D" w:rsidRDefault="007C295D" w:rsidP="000E01FE">
      <w:pPr>
        <w:rPr>
          <w:lang w:val="en-AU"/>
        </w:rPr>
      </w:pPr>
    </w:p>
    <w:p w14:paraId="386054F4" w14:textId="62A7E94F" w:rsidR="007C295D" w:rsidRDefault="007C295D" w:rsidP="000E01FE">
      <w:pPr>
        <w:rPr>
          <w:lang w:val="en-AU"/>
        </w:rPr>
      </w:pPr>
    </w:p>
    <w:p w14:paraId="5EAE5F47" w14:textId="1C821820" w:rsidR="007C295D" w:rsidRDefault="007C295D" w:rsidP="007C295D">
      <w:pPr>
        <w:pStyle w:val="berschrift1"/>
        <w:rPr>
          <w:lang w:val="en-AU"/>
        </w:rPr>
      </w:pPr>
      <w:r>
        <w:rPr>
          <w:lang w:val="en-AU"/>
        </w:rPr>
        <w:t>Maybe more to not make it too obvious…</w:t>
      </w:r>
    </w:p>
    <w:p w14:paraId="45E44410" w14:textId="49751AD6" w:rsidR="007C295D" w:rsidRPr="007C295D" w:rsidRDefault="007C295D" w:rsidP="007C295D">
      <w:pPr>
        <w:rPr>
          <w:lang w:val="en-AU"/>
        </w:rPr>
      </w:pPr>
      <w:r>
        <w:rPr>
          <w:lang w:val="en-AU"/>
        </w:rPr>
        <w:t>Maybe the game character idea is not the best anyways, so maybe do something more obvious – some base knowledge makes this document nearly unnecessary?</w:t>
      </w:r>
      <w:r>
        <w:rPr>
          <w:lang w:val="en-AU"/>
        </w:rPr>
        <w:br/>
        <w:t>OR keep it and hide this document?</w:t>
      </w:r>
      <w:r>
        <w:rPr>
          <w:lang w:val="en-AU"/>
        </w:rPr>
        <w:br/>
        <w:t>OR make something even more strange and hide the symbols somewhere else?</w:t>
      </w:r>
    </w:p>
    <w:sectPr w:rsidR="007C295D" w:rsidRPr="007C295D" w:rsidSect="00777EEC"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673" w:right="1132" w:bottom="993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1E64" w14:textId="77777777" w:rsidR="00D83FFE" w:rsidRDefault="00D83FFE">
      <w:r>
        <w:separator/>
      </w:r>
    </w:p>
  </w:endnote>
  <w:endnote w:type="continuationSeparator" w:id="0">
    <w:p w14:paraId="51BB330B" w14:textId="77777777" w:rsidR="00D83FFE" w:rsidRDefault="00D8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EB77" w14:textId="79DE2C27" w:rsidR="00DC0661" w:rsidRPr="00D01230" w:rsidRDefault="00D01230" w:rsidP="00D01230">
    <w:pPr>
      <w:pStyle w:val="Fuzeile"/>
      <w:tabs>
        <w:tab w:val="left" w:pos="2750"/>
      </w:tabs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This document is ugly as f*. It will be nicely designed for the final implementation. </w:t>
    </w:r>
    <w:r>
      <w:rPr>
        <w:rFonts w:ascii="Cambria Math" w:hAnsi="Cambria Math" w:cs="Cambria Math"/>
        <w:lang w:val="en-AU"/>
      </w:rPr>
      <w:t>:</w:t>
    </w:r>
    <w:r>
      <w:rPr>
        <w:rFonts w:ascii="Times New Roman" w:hAnsi="Times New Roman"/>
        <w:lang w:val="en-AU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A531" w14:textId="5F305353" w:rsidR="00DC0661" w:rsidRPr="003F694D" w:rsidRDefault="000E01FE" w:rsidP="003F694D">
    <w:pPr>
      <w:pStyle w:val="Fuzeile"/>
      <w:tabs>
        <w:tab w:val="left" w:pos="2750"/>
      </w:tabs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This document is ugly as f*. It will be nicely designed for the final implementation. </w:t>
    </w:r>
    <w:r>
      <w:rPr>
        <w:rFonts w:ascii="Cambria Math" w:hAnsi="Cambria Math" w:cs="Cambria Math"/>
        <w:lang w:val="en-AU"/>
      </w:rPr>
      <w:t>:</w:t>
    </w:r>
    <w:r>
      <w:rPr>
        <w:rFonts w:ascii="Times New Roman" w:hAnsi="Times New Roman"/>
        <w:lang w:val="en-AU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C49E" w14:textId="77777777" w:rsidR="00D83FFE" w:rsidRDefault="00D83FFE">
      <w:r>
        <w:separator/>
      </w:r>
    </w:p>
  </w:footnote>
  <w:footnote w:type="continuationSeparator" w:id="0">
    <w:p w14:paraId="67721795" w14:textId="77777777" w:rsidR="00D83FFE" w:rsidRDefault="00D83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0B26" w14:textId="5D3A6B4A" w:rsidR="00D01230" w:rsidRPr="007C295D" w:rsidRDefault="00D01230">
    <w:pPr>
      <w:pStyle w:val="Kopfzeile"/>
      <w:rPr>
        <w:lang w:val="en-AU"/>
      </w:rPr>
    </w:pPr>
    <w:r w:rsidRPr="007C295D">
      <w:rPr>
        <w:lang w:val="en-AU"/>
      </w:rPr>
      <w:t xml:space="preserve">Just imagine this </w:t>
    </w:r>
    <w:r w:rsidR="007C295D" w:rsidRPr="007C295D">
      <w:rPr>
        <w:lang w:val="en-AU"/>
      </w:rPr>
      <w:t>being a p</w:t>
    </w:r>
    <w:r w:rsidR="007C295D">
      <w:rPr>
        <w:lang w:val="en-AU"/>
      </w:rPr>
      <w:t xml:space="preserve">age out of a game journal or something. </w:t>
    </w:r>
    <w:r w:rsidR="007C295D" w:rsidRPr="007C295D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en-AU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C44D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A5498E0"/>
    <w:name w:val="Outline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286"/>
        </w:tabs>
        <w:ind w:left="1286" w:hanging="576"/>
      </w:pPr>
      <w:rPr>
        <w:rFonts w:hint="default"/>
        <w:i w:val="0"/>
        <w:iCs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3698"/>
        </w:tabs>
        <w:ind w:left="369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857"/>
        </w:tabs>
        <w:ind w:left="1857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18B46E80"/>
    <w:multiLevelType w:val="multilevel"/>
    <w:tmpl w:val="A5BA41BC"/>
    <w:styleLink w:val="Literaturliste"/>
    <w:lvl w:ilvl="0">
      <w:start w:val="1"/>
      <w:numFmt w:val="decimal"/>
      <w:lvlText w:val="[%1]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9910B21"/>
    <w:multiLevelType w:val="hybridMultilevel"/>
    <w:tmpl w:val="0CE887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37EB"/>
    <w:multiLevelType w:val="hybridMultilevel"/>
    <w:tmpl w:val="5AE2E744"/>
    <w:lvl w:ilvl="0" w:tplc="88221314">
      <w:start w:val="2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1" w15:restartNumberingAfterBreak="0">
    <w:nsid w:val="3A0E6AFE"/>
    <w:multiLevelType w:val="hybridMultilevel"/>
    <w:tmpl w:val="D5826B56"/>
    <w:lvl w:ilvl="0" w:tplc="DD860C3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4F2E"/>
    <w:multiLevelType w:val="hybridMultilevel"/>
    <w:tmpl w:val="74DCA2D6"/>
    <w:lvl w:ilvl="0" w:tplc="09544578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3470"/>
    <w:multiLevelType w:val="multilevel"/>
    <w:tmpl w:val="BA0009DA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255"/>
    <w:rsid w:val="0000642B"/>
    <w:rsid w:val="00016E99"/>
    <w:rsid w:val="0002191C"/>
    <w:rsid w:val="00023E43"/>
    <w:rsid w:val="00031265"/>
    <w:rsid w:val="00031F99"/>
    <w:rsid w:val="0003739A"/>
    <w:rsid w:val="00037D49"/>
    <w:rsid w:val="000401D9"/>
    <w:rsid w:val="000405E4"/>
    <w:rsid w:val="000514EC"/>
    <w:rsid w:val="00060003"/>
    <w:rsid w:val="000608E9"/>
    <w:rsid w:val="00061BB9"/>
    <w:rsid w:val="00062FED"/>
    <w:rsid w:val="00066A59"/>
    <w:rsid w:val="00071783"/>
    <w:rsid w:val="000719F1"/>
    <w:rsid w:val="00083076"/>
    <w:rsid w:val="00086BB6"/>
    <w:rsid w:val="000903EE"/>
    <w:rsid w:val="00091317"/>
    <w:rsid w:val="00094FD5"/>
    <w:rsid w:val="0009670A"/>
    <w:rsid w:val="000A002D"/>
    <w:rsid w:val="000A1280"/>
    <w:rsid w:val="000A2937"/>
    <w:rsid w:val="000A29F2"/>
    <w:rsid w:val="000A471B"/>
    <w:rsid w:val="000B42C8"/>
    <w:rsid w:val="000C0F4A"/>
    <w:rsid w:val="000D1829"/>
    <w:rsid w:val="000D54E2"/>
    <w:rsid w:val="000E01FE"/>
    <w:rsid w:val="000E1E0B"/>
    <w:rsid w:val="000E20AA"/>
    <w:rsid w:val="000E33FC"/>
    <w:rsid w:val="000E66F7"/>
    <w:rsid w:val="000F0803"/>
    <w:rsid w:val="0010371E"/>
    <w:rsid w:val="0010462A"/>
    <w:rsid w:val="00105214"/>
    <w:rsid w:val="00115A22"/>
    <w:rsid w:val="00120964"/>
    <w:rsid w:val="00122388"/>
    <w:rsid w:val="00141578"/>
    <w:rsid w:val="0015144E"/>
    <w:rsid w:val="00152300"/>
    <w:rsid w:val="00154C84"/>
    <w:rsid w:val="00155AA8"/>
    <w:rsid w:val="001617FF"/>
    <w:rsid w:val="001648EA"/>
    <w:rsid w:val="00165CA2"/>
    <w:rsid w:val="00177F78"/>
    <w:rsid w:val="00181646"/>
    <w:rsid w:val="00187317"/>
    <w:rsid w:val="00190191"/>
    <w:rsid w:val="00194618"/>
    <w:rsid w:val="001B0EE4"/>
    <w:rsid w:val="001B27A8"/>
    <w:rsid w:val="001B5EAF"/>
    <w:rsid w:val="001C2B45"/>
    <w:rsid w:val="001C2C52"/>
    <w:rsid w:val="001C5E0C"/>
    <w:rsid w:val="001C722A"/>
    <w:rsid w:val="001D3261"/>
    <w:rsid w:val="001D409D"/>
    <w:rsid w:val="001D6511"/>
    <w:rsid w:val="001E11C4"/>
    <w:rsid w:val="001E38CD"/>
    <w:rsid w:val="001E487A"/>
    <w:rsid w:val="001F799A"/>
    <w:rsid w:val="0020181D"/>
    <w:rsid w:val="00202210"/>
    <w:rsid w:val="00204C49"/>
    <w:rsid w:val="002051F6"/>
    <w:rsid w:val="002130EA"/>
    <w:rsid w:val="00220074"/>
    <w:rsid w:val="00223D0A"/>
    <w:rsid w:val="002242BD"/>
    <w:rsid w:val="002303B9"/>
    <w:rsid w:val="0023122F"/>
    <w:rsid w:val="0023454C"/>
    <w:rsid w:val="00234601"/>
    <w:rsid w:val="0023502D"/>
    <w:rsid w:val="00236FEF"/>
    <w:rsid w:val="00254098"/>
    <w:rsid w:val="00256269"/>
    <w:rsid w:val="0025777C"/>
    <w:rsid w:val="002631DC"/>
    <w:rsid w:val="00264C89"/>
    <w:rsid w:val="002653F4"/>
    <w:rsid w:val="00270771"/>
    <w:rsid w:val="00270CEA"/>
    <w:rsid w:val="002727DE"/>
    <w:rsid w:val="00276536"/>
    <w:rsid w:val="00277130"/>
    <w:rsid w:val="00277308"/>
    <w:rsid w:val="00284E37"/>
    <w:rsid w:val="00286A9B"/>
    <w:rsid w:val="002921E9"/>
    <w:rsid w:val="002A1E04"/>
    <w:rsid w:val="002A5316"/>
    <w:rsid w:val="002A6C71"/>
    <w:rsid w:val="002A76E1"/>
    <w:rsid w:val="002B3308"/>
    <w:rsid w:val="002B6416"/>
    <w:rsid w:val="002C11AC"/>
    <w:rsid w:val="002C1B39"/>
    <w:rsid w:val="002C2AC5"/>
    <w:rsid w:val="002D1671"/>
    <w:rsid w:val="002E4DA9"/>
    <w:rsid w:val="002F08AD"/>
    <w:rsid w:val="002F1C73"/>
    <w:rsid w:val="002F4871"/>
    <w:rsid w:val="002F53A5"/>
    <w:rsid w:val="002F7316"/>
    <w:rsid w:val="002F7BC4"/>
    <w:rsid w:val="003029E3"/>
    <w:rsid w:val="00310566"/>
    <w:rsid w:val="00311A60"/>
    <w:rsid w:val="0031756E"/>
    <w:rsid w:val="00321553"/>
    <w:rsid w:val="00323139"/>
    <w:rsid w:val="00325849"/>
    <w:rsid w:val="00327031"/>
    <w:rsid w:val="003323FB"/>
    <w:rsid w:val="003374BC"/>
    <w:rsid w:val="00342534"/>
    <w:rsid w:val="00342A76"/>
    <w:rsid w:val="0035184D"/>
    <w:rsid w:val="00351A8D"/>
    <w:rsid w:val="0035617F"/>
    <w:rsid w:val="00357891"/>
    <w:rsid w:val="00365CE1"/>
    <w:rsid w:val="003752B0"/>
    <w:rsid w:val="00380606"/>
    <w:rsid w:val="00380F04"/>
    <w:rsid w:val="00385AEB"/>
    <w:rsid w:val="00390C9D"/>
    <w:rsid w:val="00392210"/>
    <w:rsid w:val="00395160"/>
    <w:rsid w:val="003A2466"/>
    <w:rsid w:val="003A4405"/>
    <w:rsid w:val="003A47BB"/>
    <w:rsid w:val="003A71DF"/>
    <w:rsid w:val="003B2668"/>
    <w:rsid w:val="003C5506"/>
    <w:rsid w:val="003C7130"/>
    <w:rsid w:val="003C7D26"/>
    <w:rsid w:val="003D7DFB"/>
    <w:rsid w:val="003E2D4F"/>
    <w:rsid w:val="003E49FA"/>
    <w:rsid w:val="003E65F9"/>
    <w:rsid w:val="003E7B91"/>
    <w:rsid w:val="003F08EE"/>
    <w:rsid w:val="003F4A84"/>
    <w:rsid w:val="003F694D"/>
    <w:rsid w:val="003F74DC"/>
    <w:rsid w:val="0040210F"/>
    <w:rsid w:val="004039DB"/>
    <w:rsid w:val="00410838"/>
    <w:rsid w:val="004110D9"/>
    <w:rsid w:val="00412366"/>
    <w:rsid w:val="004222C3"/>
    <w:rsid w:val="00426161"/>
    <w:rsid w:val="00430430"/>
    <w:rsid w:val="00430EDB"/>
    <w:rsid w:val="004321F5"/>
    <w:rsid w:val="0044104E"/>
    <w:rsid w:val="0044306B"/>
    <w:rsid w:val="0044456F"/>
    <w:rsid w:val="00444D77"/>
    <w:rsid w:val="00445153"/>
    <w:rsid w:val="00450DA6"/>
    <w:rsid w:val="0045349B"/>
    <w:rsid w:val="0045407C"/>
    <w:rsid w:val="00467C6D"/>
    <w:rsid w:val="00471D52"/>
    <w:rsid w:val="00472E4A"/>
    <w:rsid w:val="0047319C"/>
    <w:rsid w:val="0047348B"/>
    <w:rsid w:val="0047554E"/>
    <w:rsid w:val="0047709C"/>
    <w:rsid w:val="0048479B"/>
    <w:rsid w:val="00490ED5"/>
    <w:rsid w:val="00491DFC"/>
    <w:rsid w:val="00493224"/>
    <w:rsid w:val="004A1EC3"/>
    <w:rsid w:val="004B359C"/>
    <w:rsid w:val="004C1A08"/>
    <w:rsid w:val="004C3C09"/>
    <w:rsid w:val="004C3E2A"/>
    <w:rsid w:val="004D0461"/>
    <w:rsid w:val="004D5D0A"/>
    <w:rsid w:val="004E550A"/>
    <w:rsid w:val="004E5B11"/>
    <w:rsid w:val="004E6118"/>
    <w:rsid w:val="004F45EE"/>
    <w:rsid w:val="004F63CC"/>
    <w:rsid w:val="004F75B7"/>
    <w:rsid w:val="005003C8"/>
    <w:rsid w:val="00503B25"/>
    <w:rsid w:val="00511320"/>
    <w:rsid w:val="00512CA2"/>
    <w:rsid w:val="00524061"/>
    <w:rsid w:val="00525462"/>
    <w:rsid w:val="005329C2"/>
    <w:rsid w:val="00532B67"/>
    <w:rsid w:val="0053309B"/>
    <w:rsid w:val="00535684"/>
    <w:rsid w:val="0054286B"/>
    <w:rsid w:val="005655E8"/>
    <w:rsid w:val="0056568E"/>
    <w:rsid w:val="00572BA5"/>
    <w:rsid w:val="00573420"/>
    <w:rsid w:val="00577254"/>
    <w:rsid w:val="00593EAA"/>
    <w:rsid w:val="005A053D"/>
    <w:rsid w:val="005A1CED"/>
    <w:rsid w:val="005A58DB"/>
    <w:rsid w:val="005A5B4C"/>
    <w:rsid w:val="005A7167"/>
    <w:rsid w:val="005B06CE"/>
    <w:rsid w:val="005B1102"/>
    <w:rsid w:val="005C2795"/>
    <w:rsid w:val="005C57A9"/>
    <w:rsid w:val="005C5FE3"/>
    <w:rsid w:val="005D1D24"/>
    <w:rsid w:val="005D3160"/>
    <w:rsid w:val="005D6A96"/>
    <w:rsid w:val="005E4F6A"/>
    <w:rsid w:val="005F20F3"/>
    <w:rsid w:val="005F4D2D"/>
    <w:rsid w:val="005F5056"/>
    <w:rsid w:val="00602B00"/>
    <w:rsid w:val="00611510"/>
    <w:rsid w:val="00612483"/>
    <w:rsid w:val="00613A6A"/>
    <w:rsid w:val="0062036C"/>
    <w:rsid w:val="006213C7"/>
    <w:rsid w:val="006249A4"/>
    <w:rsid w:val="00624D01"/>
    <w:rsid w:val="0063025D"/>
    <w:rsid w:val="0063350A"/>
    <w:rsid w:val="00645430"/>
    <w:rsid w:val="00646DB6"/>
    <w:rsid w:val="006478E3"/>
    <w:rsid w:val="006577C3"/>
    <w:rsid w:val="0066739B"/>
    <w:rsid w:val="006675E2"/>
    <w:rsid w:val="0068008D"/>
    <w:rsid w:val="006825E1"/>
    <w:rsid w:val="006875D8"/>
    <w:rsid w:val="006928B3"/>
    <w:rsid w:val="006936E6"/>
    <w:rsid w:val="006A48E4"/>
    <w:rsid w:val="006A6BFF"/>
    <w:rsid w:val="006C2AB1"/>
    <w:rsid w:val="006C3A4A"/>
    <w:rsid w:val="006C46BB"/>
    <w:rsid w:val="006C7558"/>
    <w:rsid w:val="006D56F6"/>
    <w:rsid w:val="006E3AFC"/>
    <w:rsid w:val="006F0B56"/>
    <w:rsid w:val="006F1477"/>
    <w:rsid w:val="006F2BEB"/>
    <w:rsid w:val="007022CE"/>
    <w:rsid w:val="00702F05"/>
    <w:rsid w:val="00706AD7"/>
    <w:rsid w:val="007115D1"/>
    <w:rsid w:val="00712624"/>
    <w:rsid w:val="00713AAB"/>
    <w:rsid w:val="007148DC"/>
    <w:rsid w:val="00726029"/>
    <w:rsid w:val="007372DD"/>
    <w:rsid w:val="00742449"/>
    <w:rsid w:val="0074502F"/>
    <w:rsid w:val="00752AA3"/>
    <w:rsid w:val="0075615D"/>
    <w:rsid w:val="00761331"/>
    <w:rsid w:val="00762F50"/>
    <w:rsid w:val="007631E1"/>
    <w:rsid w:val="00772526"/>
    <w:rsid w:val="007730CC"/>
    <w:rsid w:val="00773DFF"/>
    <w:rsid w:val="0077410E"/>
    <w:rsid w:val="00777EEC"/>
    <w:rsid w:val="00784502"/>
    <w:rsid w:val="007908D0"/>
    <w:rsid w:val="007940C2"/>
    <w:rsid w:val="007A139A"/>
    <w:rsid w:val="007A6B65"/>
    <w:rsid w:val="007B085F"/>
    <w:rsid w:val="007B1460"/>
    <w:rsid w:val="007C1619"/>
    <w:rsid w:val="007C295D"/>
    <w:rsid w:val="007C3E4E"/>
    <w:rsid w:val="007C57C6"/>
    <w:rsid w:val="007D25C8"/>
    <w:rsid w:val="007D37E3"/>
    <w:rsid w:val="007D6B75"/>
    <w:rsid w:val="007E3906"/>
    <w:rsid w:val="007F0403"/>
    <w:rsid w:val="007F2F54"/>
    <w:rsid w:val="007F3970"/>
    <w:rsid w:val="007F57DC"/>
    <w:rsid w:val="007F632D"/>
    <w:rsid w:val="00804DF5"/>
    <w:rsid w:val="00806C1B"/>
    <w:rsid w:val="00817CA0"/>
    <w:rsid w:val="00825C6E"/>
    <w:rsid w:val="0083250B"/>
    <w:rsid w:val="008412C0"/>
    <w:rsid w:val="00842DEF"/>
    <w:rsid w:val="00843282"/>
    <w:rsid w:val="00857AEB"/>
    <w:rsid w:val="0086184C"/>
    <w:rsid w:val="00867F49"/>
    <w:rsid w:val="00874683"/>
    <w:rsid w:val="008767AF"/>
    <w:rsid w:val="00883FAE"/>
    <w:rsid w:val="00884D0A"/>
    <w:rsid w:val="0089018B"/>
    <w:rsid w:val="00890AED"/>
    <w:rsid w:val="00893BC2"/>
    <w:rsid w:val="00894ACA"/>
    <w:rsid w:val="008A423F"/>
    <w:rsid w:val="008B278E"/>
    <w:rsid w:val="008B4620"/>
    <w:rsid w:val="008B5ED2"/>
    <w:rsid w:val="008B5FE2"/>
    <w:rsid w:val="008C3495"/>
    <w:rsid w:val="008C3A85"/>
    <w:rsid w:val="008C569B"/>
    <w:rsid w:val="008C684C"/>
    <w:rsid w:val="008D41FE"/>
    <w:rsid w:val="008E0510"/>
    <w:rsid w:val="008E10CF"/>
    <w:rsid w:val="008E5928"/>
    <w:rsid w:val="008E6263"/>
    <w:rsid w:val="008F2ADF"/>
    <w:rsid w:val="008F5263"/>
    <w:rsid w:val="00905028"/>
    <w:rsid w:val="00912C43"/>
    <w:rsid w:val="00926828"/>
    <w:rsid w:val="00926F27"/>
    <w:rsid w:val="00930F87"/>
    <w:rsid w:val="009340F4"/>
    <w:rsid w:val="00935044"/>
    <w:rsid w:val="00941B73"/>
    <w:rsid w:val="009448F6"/>
    <w:rsid w:val="00950C78"/>
    <w:rsid w:val="00951796"/>
    <w:rsid w:val="00954C5A"/>
    <w:rsid w:val="009605D3"/>
    <w:rsid w:val="0096573C"/>
    <w:rsid w:val="009665DC"/>
    <w:rsid w:val="00967C95"/>
    <w:rsid w:val="0097158F"/>
    <w:rsid w:val="00973A98"/>
    <w:rsid w:val="00974461"/>
    <w:rsid w:val="00976DD3"/>
    <w:rsid w:val="00981B1C"/>
    <w:rsid w:val="0098562B"/>
    <w:rsid w:val="0099115A"/>
    <w:rsid w:val="00992359"/>
    <w:rsid w:val="009940F6"/>
    <w:rsid w:val="0099468B"/>
    <w:rsid w:val="009A10BD"/>
    <w:rsid w:val="009A2673"/>
    <w:rsid w:val="009A34A8"/>
    <w:rsid w:val="009A690B"/>
    <w:rsid w:val="009A71F2"/>
    <w:rsid w:val="009B1BDF"/>
    <w:rsid w:val="009B1DF2"/>
    <w:rsid w:val="009B30FB"/>
    <w:rsid w:val="009B66CA"/>
    <w:rsid w:val="009C402F"/>
    <w:rsid w:val="009C49D6"/>
    <w:rsid w:val="009C567D"/>
    <w:rsid w:val="009D1D6A"/>
    <w:rsid w:val="009D38B3"/>
    <w:rsid w:val="009D407A"/>
    <w:rsid w:val="009D613F"/>
    <w:rsid w:val="009E31AA"/>
    <w:rsid w:val="009E4E85"/>
    <w:rsid w:val="009E7AB6"/>
    <w:rsid w:val="009F368C"/>
    <w:rsid w:val="00A00004"/>
    <w:rsid w:val="00A10D9E"/>
    <w:rsid w:val="00A11A51"/>
    <w:rsid w:val="00A12AF3"/>
    <w:rsid w:val="00A14AEE"/>
    <w:rsid w:val="00A17CF0"/>
    <w:rsid w:val="00A362E7"/>
    <w:rsid w:val="00A3638B"/>
    <w:rsid w:val="00A36C22"/>
    <w:rsid w:val="00A40ECB"/>
    <w:rsid w:val="00A433F3"/>
    <w:rsid w:val="00A45113"/>
    <w:rsid w:val="00A54152"/>
    <w:rsid w:val="00A605CB"/>
    <w:rsid w:val="00A63CD1"/>
    <w:rsid w:val="00A65B76"/>
    <w:rsid w:val="00A804D1"/>
    <w:rsid w:val="00A85DB2"/>
    <w:rsid w:val="00A927F3"/>
    <w:rsid w:val="00A9708E"/>
    <w:rsid w:val="00AA16D5"/>
    <w:rsid w:val="00AA548D"/>
    <w:rsid w:val="00AC0EDF"/>
    <w:rsid w:val="00AC2DEE"/>
    <w:rsid w:val="00AC6366"/>
    <w:rsid w:val="00AC721C"/>
    <w:rsid w:val="00AD01F5"/>
    <w:rsid w:val="00AD0654"/>
    <w:rsid w:val="00AD0BA8"/>
    <w:rsid w:val="00AD1CA8"/>
    <w:rsid w:val="00AE0680"/>
    <w:rsid w:val="00AE1D44"/>
    <w:rsid w:val="00AE5DF8"/>
    <w:rsid w:val="00AE7E4B"/>
    <w:rsid w:val="00AF02F0"/>
    <w:rsid w:val="00AF213D"/>
    <w:rsid w:val="00AF69C1"/>
    <w:rsid w:val="00AF6A31"/>
    <w:rsid w:val="00AF7B9F"/>
    <w:rsid w:val="00B07F0A"/>
    <w:rsid w:val="00B13440"/>
    <w:rsid w:val="00B14D25"/>
    <w:rsid w:val="00B1661C"/>
    <w:rsid w:val="00B21FCF"/>
    <w:rsid w:val="00B268EF"/>
    <w:rsid w:val="00B269FC"/>
    <w:rsid w:val="00B31C84"/>
    <w:rsid w:val="00B5123F"/>
    <w:rsid w:val="00B539EB"/>
    <w:rsid w:val="00B55A0D"/>
    <w:rsid w:val="00B562AD"/>
    <w:rsid w:val="00B56358"/>
    <w:rsid w:val="00B56D32"/>
    <w:rsid w:val="00B572BE"/>
    <w:rsid w:val="00B715AB"/>
    <w:rsid w:val="00B72CE8"/>
    <w:rsid w:val="00B81AC8"/>
    <w:rsid w:val="00B87957"/>
    <w:rsid w:val="00B92128"/>
    <w:rsid w:val="00B96172"/>
    <w:rsid w:val="00BA0540"/>
    <w:rsid w:val="00BA79BC"/>
    <w:rsid w:val="00BB1920"/>
    <w:rsid w:val="00BB1B32"/>
    <w:rsid w:val="00BB4CE8"/>
    <w:rsid w:val="00BB60AB"/>
    <w:rsid w:val="00BC2B1A"/>
    <w:rsid w:val="00BC39C5"/>
    <w:rsid w:val="00BC6B87"/>
    <w:rsid w:val="00BD377F"/>
    <w:rsid w:val="00BD5334"/>
    <w:rsid w:val="00BE301D"/>
    <w:rsid w:val="00BF117B"/>
    <w:rsid w:val="00BF1544"/>
    <w:rsid w:val="00C12522"/>
    <w:rsid w:val="00C152D1"/>
    <w:rsid w:val="00C15460"/>
    <w:rsid w:val="00C236FE"/>
    <w:rsid w:val="00C2577E"/>
    <w:rsid w:val="00C354DC"/>
    <w:rsid w:val="00C361C4"/>
    <w:rsid w:val="00C363E2"/>
    <w:rsid w:val="00C41DEF"/>
    <w:rsid w:val="00C479CC"/>
    <w:rsid w:val="00C5030F"/>
    <w:rsid w:val="00C50402"/>
    <w:rsid w:val="00C60302"/>
    <w:rsid w:val="00C73962"/>
    <w:rsid w:val="00C85558"/>
    <w:rsid w:val="00C86C8C"/>
    <w:rsid w:val="00C90A30"/>
    <w:rsid w:val="00C946E4"/>
    <w:rsid w:val="00CB2908"/>
    <w:rsid w:val="00CB2ABC"/>
    <w:rsid w:val="00CB769E"/>
    <w:rsid w:val="00CC06F2"/>
    <w:rsid w:val="00CC0DFB"/>
    <w:rsid w:val="00CC3303"/>
    <w:rsid w:val="00CC40D1"/>
    <w:rsid w:val="00CC78C6"/>
    <w:rsid w:val="00CD4E7D"/>
    <w:rsid w:val="00CE5931"/>
    <w:rsid w:val="00CE68F7"/>
    <w:rsid w:val="00CE710F"/>
    <w:rsid w:val="00CE7907"/>
    <w:rsid w:val="00CF4229"/>
    <w:rsid w:val="00CF44FC"/>
    <w:rsid w:val="00D01230"/>
    <w:rsid w:val="00D04A3D"/>
    <w:rsid w:val="00D0516D"/>
    <w:rsid w:val="00D1053F"/>
    <w:rsid w:val="00D11721"/>
    <w:rsid w:val="00D142E1"/>
    <w:rsid w:val="00D15C10"/>
    <w:rsid w:val="00D224C8"/>
    <w:rsid w:val="00D23DF6"/>
    <w:rsid w:val="00D25B6B"/>
    <w:rsid w:val="00D27BBC"/>
    <w:rsid w:val="00D30125"/>
    <w:rsid w:val="00D31907"/>
    <w:rsid w:val="00D31A71"/>
    <w:rsid w:val="00D467F3"/>
    <w:rsid w:val="00D46A03"/>
    <w:rsid w:val="00D54F83"/>
    <w:rsid w:val="00D60755"/>
    <w:rsid w:val="00D63796"/>
    <w:rsid w:val="00D65926"/>
    <w:rsid w:val="00D666E7"/>
    <w:rsid w:val="00D66FD7"/>
    <w:rsid w:val="00D72001"/>
    <w:rsid w:val="00D83FFE"/>
    <w:rsid w:val="00D92172"/>
    <w:rsid w:val="00D95C16"/>
    <w:rsid w:val="00DA0EF4"/>
    <w:rsid w:val="00DA1AA8"/>
    <w:rsid w:val="00DB37D3"/>
    <w:rsid w:val="00DB75EB"/>
    <w:rsid w:val="00DC0661"/>
    <w:rsid w:val="00DC1CAF"/>
    <w:rsid w:val="00DC3FA6"/>
    <w:rsid w:val="00DC5EBB"/>
    <w:rsid w:val="00DC7D8A"/>
    <w:rsid w:val="00DE57C2"/>
    <w:rsid w:val="00DF5C60"/>
    <w:rsid w:val="00E13517"/>
    <w:rsid w:val="00E217AB"/>
    <w:rsid w:val="00E316C0"/>
    <w:rsid w:val="00E52F1C"/>
    <w:rsid w:val="00E551D0"/>
    <w:rsid w:val="00E56D1C"/>
    <w:rsid w:val="00E63144"/>
    <w:rsid w:val="00E65D7E"/>
    <w:rsid w:val="00E666C2"/>
    <w:rsid w:val="00E66891"/>
    <w:rsid w:val="00E66B18"/>
    <w:rsid w:val="00E71CE7"/>
    <w:rsid w:val="00E74403"/>
    <w:rsid w:val="00E756BA"/>
    <w:rsid w:val="00E81E9B"/>
    <w:rsid w:val="00E830C7"/>
    <w:rsid w:val="00E91EA8"/>
    <w:rsid w:val="00EB0753"/>
    <w:rsid w:val="00EB3FF4"/>
    <w:rsid w:val="00EC62EA"/>
    <w:rsid w:val="00EE1065"/>
    <w:rsid w:val="00EE4D63"/>
    <w:rsid w:val="00EE64C8"/>
    <w:rsid w:val="00EE74E2"/>
    <w:rsid w:val="00EE75E5"/>
    <w:rsid w:val="00F03DBF"/>
    <w:rsid w:val="00F05393"/>
    <w:rsid w:val="00F1252A"/>
    <w:rsid w:val="00F14EC5"/>
    <w:rsid w:val="00F16E2F"/>
    <w:rsid w:val="00F26C64"/>
    <w:rsid w:val="00F34886"/>
    <w:rsid w:val="00F4383F"/>
    <w:rsid w:val="00F4501C"/>
    <w:rsid w:val="00F50F97"/>
    <w:rsid w:val="00F535FF"/>
    <w:rsid w:val="00F57615"/>
    <w:rsid w:val="00F72FBE"/>
    <w:rsid w:val="00F73F7D"/>
    <w:rsid w:val="00F761A5"/>
    <w:rsid w:val="00F76F5E"/>
    <w:rsid w:val="00F82255"/>
    <w:rsid w:val="00F831EE"/>
    <w:rsid w:val="00F97D9B"/>
    <w:rsid w:val="00FA2535"/>
    <w:rsid w:val="00FA3834"/>
    <w:rsid w:val="00FB3617"/>
    <w:rsid w:val="00FB5D72"/>
    <w:rsid w:val="00FC3497"/>
    <w:rsid w:val="00FC3D39"/>
    <w:rsid w:val="00FC6061"/>
    <w:rsid w:val="00FC6810"/>
    <w:rsid w:val="00FD2682"/>
    <w:rsid w:val="00FD4082"/>
    <w:rsid w:val="00FE0FD3"/>
    <w:rsid w:val="00FE4681"/>
    <w:rsid w:val="00FF0244"/>
    <w:rsid w:val="00FF19C2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A5DA7"/>
  <w15:docId w15:val="{3F1A1E44-4CE3-4F82-B1EA-900A08CF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71783"/>
    <w:pPr>
      <w:tabs>
        <w:tab w:val="left" w:pos="1701"/>
        <w:tab w:val="center" w:pos="4820"/>
        <w:tab w:val="right" w:pos="7938"/>
        <w:tab w:val="right" w:pos="9639"/>
      </w:tabs>
      <w:suppressAutoHyphens/>
      <w:spacing w:line="360" w:lineRule="auto"/>
      <w:jc w:val="both"/>
    </w:pPr>
    <w:rPr>
      <w:rFonts w:ascii="Arial" w:hAnsi="Arial"/>
      <w:sz w:val="24"/>
      <w:lang w:eastAsia="ar-SA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5A58DB"/>
    <w:pPr>
      <w:numPr>
        <w:ilvl w:val="0"/>
      </w:numPr>
      <w:spacing w:before="120"/>
      <w:outlineLvl w:val="0"/>
    </w:pPr>
    <w:rPr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rsid w:val="005A58DB"/>
    <w:pPr>
      <w:keepNext/>
      <w:numPr>
        <w:ilvl w:val="1"/>
        <w:numId w:val="1"/>
      </w:numPr>
      <w:tabs>
        <w:tab w:val="left" w:pos="1134"/>
      </w:tabs>
      <w:spacing w:before="24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54C5A"/>
    <w:pPr>
      <w:keepNext/>
      <w:numPr>
        <w:ilvl w:val="2"/>
        <w:numId w:val="1"/>
      </w:numPr>
      <w:tabs>
        <w:tab w:val="clear" w:pos="3698"/>
        <w:tab w:val="num" w:pos="1080"/>
      </w:tabs>
      <w:spacing w:before="120"/>
      <w:ind w:left="72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5A58DB"/>
    <w:pPr>
      <w:keepNext/>
      <w:numPr>
        <w:ilvl w:val="3"/>
        <w:numId w:val="1"/>
      </w:numPr>
      <w:tabs>
        <w:tab w:val="clear" w:pos="1857"/>
        <w:tab w:val="num" w:pos="1224"/>
      </w:tabs>
      <w:spacing w:before="120"/>
      <w:ind w:left="862" w:hanging="862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A58DB"/>
    <w:pPr>
      <w:numPr>
        <w:ilvl w:val="4"/>
        <w:numId w:val="1"/>
      </w:numPr>
      <w:tabs>
        <w:tab w:val="clear" w:pos="1365"/>
        <w:tab w:val="num" w:pos="1368"/>
      </w:tabs>
      <w:spacing w:before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tabs>
        <w:tab w:val="clear" w:pos="1509"/>
        <w:tab w:val="num" w:pos="1512"/>
      </w:tabs>
      <w:spacing w:before="240" w:after="60"/>
      <w:ind w:left="1512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tabs>
        <w:tab w:val="clear" w:pos="1653"/>
        <w:tab w:val="num" w:pos="1656"/>
      </w:tabs>
      <w:spacing w:before="240" w:after="60"/>
      <w:ind w:left="1656"/>
      <w:outlineLvl w:val="6"/>
    </w:pPr>
    <w:rPr>
      <w:szCs w:val="24"/>
    </w:rPr>
  </w:style>
  <w:style w:type="paragraph" w:styleId="berschrift8">
    <w:name w:val="heading 8"/>
    <w:aliases w:val="Überschrift9"/>
    <w:basedOn w:val="Standard"/>
    <w:next w:val="Standard"/>
    <w:pPr>
      <w:numPr>
        <w:ilvl w:val="7"/>
        <w:numId w:val="1"/>
      </w:numPr>
      <w:tabs>
        <w:tab w:val="clear" w:pos="1797"/>
        <w:tab w:val="num" w:pos="1800"/>
      </w:tabs>
      <w:spacing w:before="240" w:after="60"/>
      <w:ind w:left="1800"/>
      <w:outlineLvl w:val="7"/>
    </w:pPr>
    <w:rPr>
      <w:i/>
      <w:iCs/>
      <w:szCs w:val="24"/>
    </w:rPr>
  </w:style>
  <w:style w:type="paragraph" w:styleId="berschrift9">
    <w:name w:val="heading 9"/>
    <w:aliases w:val="Überschrift 10"/>
    <w:basedOn w:val="Standard"/>
    <w:next w:val="Standard"/>
    <w:pPr>
      <w:numPr>
        <w:ilvl w:val="8"/>
        <w:numId w:val="1"/>
      </w:numPr>
      <w:tabs>
        <w:tab w:val="clear" w:pos="1941"/>
        <w:tab w:val="num" w:pos="1944"/>
      </w:tabs>
      <w:spacing w:before="240" w:after="60"/>
      <w:ind w:left="1944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5A58DB"/>
    <w:rPr>
      <w:b/>
      <w:bCs/>
      <w:sz w:val="20"/>
    </w:rPr>
  </w:style>
  <w:style w:type="numbering" w:customStyle="1" w:styleId="Literaturliste">
    <w:name w:val="Literaturliste"/>
    <w:basedOn w:val="KeineListe"/>
    <w:rsid w:val="00091317"/>
    <w:pPr>
      <w:numPr>
        <w:numId w:val="3"/>
      </w:numPr>
    </w:pPr>
  </w:style>
  <w:style w:type="character" w:customStyle="1" w:styleId="TitelblattText">
    <w:name w:val="Titelblatt Text"/>
    <w:rsid w:val="00A45113"/>
    <w:rPr>
      <w:rFonts w:ascii="Arial" w:hAnsi="Arial"/>
      <w:sz w:val="28"/>
    </w:rPr>
  </w:style>
  <w:style w:type="character" w:styleId="Seitenzahl">
    <w:name w:val="page number"/>
    <w:rsid w:val="00A45113"/>
    <w:rPr>
      <w:rFonts w:ascii="Arial" w:hAnsi="Arial"/>
    </w:rPr>
  </w:style>
  <w:style w:type="paragraph" w:customStyle="1" w:styleId="Code">
    <w:name w:val="Code"/>
    <w:basedOn w:val="Standard"/>
    <w:rsid w:val="00277130"/>
    <w:pPr>
      <w:spacing w:line="240" w:lineRule="auto"/>
    </w:pPr>
    <w:rPr>
      <w:sz w:val="20"/>
    </w:rPr>
  </w:style>
  <w:style w:type="numbering" w:customStyle="1" w:styleId="Aufzhlung">
    <w:name w:val="Aufzählung"/>
    <w:basedOn w:val="KeineListe"/>
    <w:rsid w:val="00DE57C2"/>
    <w:pPr>
      <w:numPr>
        <w:numId w:val="2"/>
      </w:numPr>
    </w:pPr>
  </w:style>
  <w:style w:type="paragraph" w:styleId="Kopfzeile">
    <w:name w:val="header"/>
    <w:basedOn w:val="Standard"/>
    <w:rsid w:val="006C2A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C2AB1"/>
    <w:pPr>
      <w:tabs>
        <w:tab w:val="center" w:pos="4536"/>
        <w:tab w:val="right" w:pos="9072"/>
      </w:tabs>
    </w:pPr>
  </w:style>
  <w:style w:type="paragraph" w:customStyle="1" w:styleId="Tabellenberschrift">
    <w:name w:val="Tabellenüberschrift"/>
    <w:basedOn w:val="Beschriftung"/>
    <w:rsid w:val="00091317"/>
    <w:pPr>
      <w:ind w:firstLine="284"/>
    </w:pPr>
  </w:style>
  <w:style w:type="paragraph" w:customStyle="1" w:styleId="Bildunterschrift">
    <w:name w:val="Bildunterschrift"/>
    <w:basedOn w:val="Beschriftung"/>
    <w:rsid w:val="00091317"/>
    <w:pPr>
      <w:ind w:firstLine="2268"/>
      <w:jc w:val="left"/>
    </w:pPr>
  </w:style>
  <w:style w:type="table" w:styleId="Tabellenraster">
    <w:name w:val="Table Grid"/>
    <w:basedOn w:val="NormaleTabelle"/>
    <w:uiPriority w:val="39"/>
    <w:rsid w:val="009448F6"/>
    <w:pPr>
      <w:suppressAutoHyphen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F4501C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C479CC"/>
    <w:rPr>
      <w:sz w:val="16"/>
      <w:szCs w:val="16"/>
    </w:rPr>
  </w:style>
  <w:style w:type="paragraph" w:styleId="Kommentartext">
    <w:name w:val="annotation text"/>
    <w:basedOn w:val="Standard"/>
    <w:semiHidden/>
    <w:rsid w:val="00C479CC"/>
    <w:rPr>
      <w:sz w:val="20"/>
    </w:rPr>
  </w:style>
  <w:style w:type="paragraph" w:customStyle="1" w:styleId="Titelblattberschrift1">
    <w:name w:val="Titelblatt Überschrift 1"/>
    <w:basedOn w:val="Standard"/>
    <w:pPr>
      <w:tabs>
        <w:tab w:val="left" w:pos="2835"/>
      </w:tabs>
      <w:spacing w:after="500"/>
    </w:pPr>
    <w:rPr>
      <w:rFonts w:cs="Arial"/>
      <w:b/>
      <w:sz w:val="52"/>
      <w:szCs w:val="48"/>
    </w:rPr>
  </w:style>
  <w:style w:type="paragraph" w:customStyle="1" w:styleId="Titelblattberschrift2">
    <w:name w:val="Titelblatt Überschrift 2"/>
    <w:basedOn w:val="Standard"/>
    <w:pPr>
      <w:tabs>
        <w:tab w:val="left" w:pos="2835"/>
      </w:tabs>
      <w:spacing w:after="1000"/>
    </w:pPr>
    <w:rPr>
      <w:rFonts w:cs="Arial"/>
      <w:sz w:val="44"/>
      <w:szCs w:val="44"/>
    </w:rPr>
  </w:style>
  <w:style w:type="paragraph" w:styleId="Kommentarthema">
    <w:name w:val="annotation subject"/>
    <w:basedOn w:val="Kommentartext"/>
    <w:next w:val="Kommentartext"/>
    <w:semiHidden/>
    <w:rsid w:val="00C479CC"/>
    <w:rPr>
      <w:b/>
      <w:bCs/>
    </w:rPr>
  </w:style>
  <w:style w:type="paragraph" w:styleId="Dokumentstruktur">
    <w:name w:val="Document Map"/>
    <w:basedOn w:val="Standard"/>
    <w:semiHidden/>
    <w:rsid w:val="00525462"/>
    <w:pPr>
      <w:shd w:val="clear" w:color="auto" w:fill="000080"/>
    </w:pPr>
    <w:rPr>
      <w:rFonts w:ascii="Tahoma" w:hAnsi="Tahoma" w:cs="Tahoma"/>
      <w:sz w:val="20"/>
    </w:rPr>
  </w:style>
  <w:style w:type="paragraph" w:customStyle="1" w:styleId="Deckblatt-Header">
    <w:name w:val="Deckblatt - Header"/>
    <w:basedOn w:val="Standard"/>
    <w:rsid w:val="00525462"/>
    <w:pPr>
      <w:suppressAutoHyphens w:val="0"/>
      <w:spacing w:line="240" w:lineRule="auto"/>
    </w:pPr>
    <w:rPr>
      <w:smallCaps/>
      <w:sz w:val="22"/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9D38B3"/>
    <w:pPr>
      <w:ind w:left="720"/>
    </w:pPr>
  </w:style>
  <w:style w:type="paragraph" w:customStyle="1" w:styleId="CitaviLiteraturverzeichnis">
    <w:name w:val="Citavi Literaturverzeichnis"/>
    <w:basedOn w:val="Standard"/>
    <w:rsid w:val="00DF5C60"/>
    <w:pPr>
      <w:suppressAutoHyphens w:val="0"/>
      <w:spacing w:after="120" w:line="240" w:lineRule="auto"/>
      <w:jc w:val="left"/>
    </w:pPr>
    <w:rPr>
      <w:rFonts w:ascii="Segoe UI" w:hAnsi="Segoe UI" w:cs="Segoe UI"/>
      <w:sz w:val="18"/>
      <w:szCs w:val="18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18731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A440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4405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47348B"/>
  </w:style>
  <w:style w:type="character" w:styleId="BesuchterLink">
    <w:name w:val="FollowedHyperlink"/>
    <w:basedOn w:val="Absatz-Standardschriftart"/>
    <w:semiHidden/>
    <w:unhideWhenUsed/>
    <w:rsid w:val="00FF0244"/>
    <w:rPr>
      <w:color w:val="800080" w:themeColor="followedHyperlink"/>
      <w:u w:val="single"/>
    </w:rPr>
  </w:style>
  <w:style w:type="paragraph" w:styleId="Aufzhlungszeichen">
    <w:name w:val="List Bullet"/>
    <w:basedOn w:val="Standard"/>
    <w:unhideWhenUsed/>
    <w:rsid w:val="00B92128"/>
    <w:pPr>
      <w:numPr>
        <w:numId w:val="4"/>
      </w:numPr>
      <w:contextualSpacing/>
    </w:pPr>
  </w:style>
  <w:style w:type="table" w:styleId="EinfacheTabelle4">
    <w:name w:val="Plain Table 4"/>
    <w:basedOn w:val="NormaleTabelle"/>
    <w:uiPriority w:val="44"/>
    <w:rsid w:val="005240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rvorhebung">
    <w:name w:val="Emphasis"/>
    <w:basedOn w:val="Absatz-Standardschriftart"/>
    <w:qFormat/>
    <w:rsid w:val="00D31907"/>
    <w:rPr>
      <w:i/>
      <w:iCs/>
    </w:rPr>
  </w:style>
  <w:style w:type="character" w:styleId="Fett">
    <w:name w:val="Strong"/>
    <w:basedOn w:val="Absatz-Standardschriftart"/>
    <w:qFormat/>
    <w:rsid w:val="006478E3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C2"/>
    <w:rPr>
      <w:rFonts w:ascii="Arial" w:hAnsi="Arial" w:cs="Arial"/>
      <w:b/>
      <w:bCs/>
      <w:iCs/>
      <w:kern w:val="1"/>
      <w:sz w:val="32"/>
      <w:szCs w:val="32"/>
      <w:lang w:eastAsia="ar-SA"/>
    </w:rPr>
  </w:style>
  <w:style w:type="paragraph" w:styleId="Literaturverzeichnis">
    <w:name w:val="Bibliography"/>
    <w:basedOn w:val="Standard"/>
    <w:next w:val="Standard"/>
    <w:uiPriority w:val="37"/>
    <w:unhideWhenUsed/>
    <w:rsid w:val="007940C2"/>
  </w:style>
  <w:style w:type="paragraph" w:styleId="KeinLeerraum">
    <w:name w:val="No Spacing"/>
    <w:uiPriority w:val="1"/>
    <w:qFormat/>
    <w:rsid w:val="00941B73"/>
    <w:pPr>
      <w:tabs>
        <w:tab w:val="left" w:pos="1701"/>
        <w:tab w:val="center" w:pos="4820"/>
        <w:tab w:val="right" w:pos="7938"/>
        <w:tab w:val="right" w:pos="9639"/>
      </w:tabs>
      <w:suppressAutoHyphens/>
      <w:jc w:val="both"/>
    </w:pPr>
    <w:rPr>
      <w:rFonts w:ascii="Arial" w:hAnsi="Arial"/>
      <w:sz w:val="24"/>
      <w:lang w:eastAsia="ar-SA"/>
    </w:rPr>
  </w:style>
  <w:style w:type="paragraph" w:styleId="Titel">
    <w:name w:val="Title"/>
    <w:basedOn w:val="Standard"/>
    <w:next w:val="Standard"/>
    <w:link w:val="TitelZchn"/>
    <w:qFormat/>
    <w:rsid w:val="000E01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0E01FE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udium\Vorlesungen\SS%2016\ET\Praktikum\Vorlagen\imtek_praktikumsprotokollvorlage_wor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Bauhr</b:Tag>
    <b:SourceType>Book</b:SourceType>
    <b:Guid>{AB48E798-DC9A-4B71-8366-CBA5C4D37C8D}</b:Guid>
    <b:Author>
      <b:Author>
        <b:NameList>
          <b:Person>
            <b:Last>Baumbuch</b:Last>
          </b:Person>
        </b:NameList>
      </b:Author>
    </b:Author>
    <b:Title>Baumtitel</b:Title>
    <b:Year>Jahr</b:Year>
    <b:City>Ort</b:City>
    <b:Publisher>Verleger</b:Publisher>
    <b:RefOrder>1</b:RefOrder>
  </b:Source>
</b:Sources>
</file>

<file path=customXml/itemProps1.xml><?xml version="1.0" encoding="utf-8"?>
<ds:datastoreItem xmlns:ds="http://schemas.openxmlformats.org/officeDocument/2006/customXml" ds:itemID="{1BE405A0-336E-401A-BA6C-491A93AB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imtek_praktikumsprotokollvorlage_word.dot</Template>
  <TotalTime>0</TotalTime>
  <Pages>2</Pages>
  <Words>109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>Foundations of AI Planning - Exercise sheet 03</vt:lpstr>
      <vt:lpstr>Super Mario Bros 3</vt:lpstr>
      <vt:lpstr>/Ducktales</vt:lpstr>
      <vt:lpstr>Kirbys Adventure</vt:lpstr>
      <vt:lpstr>/Mega Man Series</vt:lpstr>
      <vt:lpstr>/Bubble Bobble</vt:lpstr>
      <vt:lpstr>Blaster Master</vt:lpstr>
      <vt:lpstr>Maybe more to not make it too obvious…</vt:lpstr>
    </vt:vector>
  </TitlesOfParts>
  <Company>IMTEK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of AI Planning - Exercise sheet 03</dc:title>
  <dc:subject>Praktikumprotokoll Elektrotechnik</dc:subject>
  <dc:creator>Kevin R. Mader</dc:creator>
  <cp:lastModifiedBy>Kevin Mader</cp:lastModifiedBy>
  <cp:revision>3</cp:revision>
  <cp:lastPrinted>2021-12-09T00:22:00Z</cp:lastPrinted>
  <dcterms:created xsi:type="dcterms:W3CDTF">2021-12-09T00:00:00Z</dcterms:created>
  <dcterms:modified xsi:type="dcterms:W3CDTF">2021-12-09T00:22:00Z</dcterms:modified>
  <cp:category>Bericht</cp:category>
</cp:coreProperties>
</file>